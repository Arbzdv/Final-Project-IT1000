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F4EB7" w14:textId="77777777" w:rsidR="00D463F8" w:rsidRDefault="00D463F8">
      <w:pPr>
        <w:spacing w:before="15" w:line="240" w:lineRule="exact"/>
        <w:rPr>
          <w:sz w:val="24"/>
          <w:szCs w:val="24"/>
        </w:rPr>
      </w:pPr>
    </w:p>
    <w:p w14:paraId="5070D1E2" w14:textId="77777777" w:rsidR="00664288" w:rsidRPr="00A336A4" w:rsidRDefault="002C4A3E" w:rsidP="00F777ED">
      <w:pPr>
        <w:spacing w:line="360" w:lineRule="auto"/>
        <w:ind w:left="3854" w:right="3854"/>
        <w:jc w:val="center"/>
        <w:rPr>
          <w:b/>
          <w:spacing w:val="1"/>
          <w:sz w:val="40"/>
          <w:szCs w:val="28"/>
        </w:rPr>
      </w:pPr>
      <w:r w:rsidRPr="00132D6F">
        <w:rPr>
          <w:b/>
          <w:spacing w:val="1"/>
          <w:sz w:val="44"/>
          <w:szCs w:val="28"/>
        </w:rPr>
        <w:t>Alex Bohrer</w:t>
      </w:r>
    </w:p>
    <w:p w14:paraId="42F8E15F" w14:textId="3942794A" w:rsidR="00D463F8" w:rsidRPr="00664288" w:rsidRDefault="00C66425" w:rsidP="00F777ED">
      <w:pPr>
        <w:spacing w:line="360" w:lineRule="auto"/>
        <w:jc w:val="center"/>
        <w:rPr>
          <w:spacing w:val="1"/>
          <w:sz w:val="28"/>
          <w:szCs w:val="28"/>
        </w:rPr>
      </w:pPr>
      <w:r>
        <w:rPr>
          <w:spacing w:val="1"/>
          <w:sz w:val="22"/>
          <w:szCs w:val="28"/>
        </w:rPr>
        <w:t>1224 East Walnut Street</w:t>
      </w:r>
      <w:r w:rsidR="00664288" w:rsidRPr="001200D0">
        <w:rPr>
          <w:spacing w:val="1"/>
          <w:sz w:val="22"/>
          <w:szCs w:val="28"/>
        </w:rPr>
        <w:t xml:space="preserve"> Colombia, MO 65201 | (636) 875-4498 </w:t>
      </w:r>
      <w:r w:rsidR="00A336A4" w:rsidRPr="001200D0">
        <w:rPr>
          <w:spacing w:val="1"/>
          <w:sz w:val="22"/>
          <w:szCs w:val="28"/>
        </w:rPr>
        <w:t>| Alexbohrer99@gmail.com</w:t>
      </w:r>
    </w:p>
    <w:p w14:paraId="60EAD17A" w14:textId="77777777" w:rsidR="00E71DAC" w:rsidRPr="00E71DAC" w:rsidRDefault="00E71DAC" w:rsidP="00F777ED">
      <w:pPr>
        <w:spacing w:before="7" w:line="360" w:lineRule="auto"/>
        <w:ind w:left="120" w:right="88"/>
        <w:rPr>
          <w:sz w:val="22"/>
          <w:szCs w:val="22"/>
        </w:rPr>
      </w:pPr>
    </w:p>
    <w:p w14:paraId="09E8E653" w14:textId="1C1EB252" w:rsidR="00D463F8" w:rsidRPr="00132D6F" w:rsidRDefault="00C66178" w:rsidP="00F777ED">
      <w:pPr>
        <w:spacing w:line="360" w:lineRule="auto"/>
        <w:ind w:left="121"/>
        <w:rPr>
          <w:b/>
          <w:sz w:val="24"/>
          <w:szCs w:val="22"/>
          <w:u w:val="single"/>
        </w:rPr>
      </w:pPr>
      <w:r w:rsidRPr="00132D6F">
        <w:rPr>
          <w:b/>
          <w:spacing w:val="-1"/>
          <w:sz w:val="28"/>
          <w:szCs w:val="22"/>
          <w:u w:val="single"/>
        </w:rPr>
        <w:t>EDUCAT</w:t>
      </w:r>
      <w:r w:rsidRPr="00132D6F">
        <w:rPr>
          <w:b/>
          <w:spacing w:val="1"/>
          <w:sz w:val="28"/>
          <w:szCs w:val="22"/>
          <w:u w:val="single"/>
        </w:rPr>
        <w:t>IO</w:t>
      </w:r>
      <w:r w:rsidR="00A336A4" w:rsidRPr="00132D6F">
        <w:rPr>
          <w:b/>
          <w:sz w:val="28"/>
          <w:szCs w:val="22"/>
          <w:u w:val="single"/>
        </w:rPr>
        <w:t>N</w:t>
      </w:r>
    </w:p>
    <w:p w14:paraId="46D8AC88" w14:textId="0CDAFE2E" w:rsidR="00D463F8" w:rsidRPr="00132D6F" w:rsidRDefault="00D3659E" w:rsidP="00F777ED">
      <w:pPr>
        <w:spacing w:line="360" w:lineRule="auto"/>
        <w:ind w:left="120"/>
        <w:rPr>
          <w:sz w:val="24"/>
          <w:szCs w:val="22"/>
        </w:rPr>
      </w:pPr>
      <w:r w:rsidRPr="00132D6F">
        <w:rPr>
          <w:b/>
          <w:spacing w:val="-1"/>
          <w:sz w:val="24"/>
          <w:szCs w:val="22"/>
        </w:rPr>
        <w:t>University of Missouri</w:t>
      </w:r>
    </w:p>
    <w:p w14:paraId="015FC7F5" w14:textId="2A45FE05" w:rsidR="00D463F8" w:rsidRPr="00132D6F" w:rsidRDefault="00E02556" w:rsidP="00F777ED">
      <w:pPr>
        <w:spacing w:line="360" w:lineRule="auto"/>
        <w:ind w:left="120"/>
        <w:rPr>
          <w:b/>
          <w:spacing w:val="-1"/>
          <w:sz w:val="24"/>
          <w:szCs w:val="22"/>
        </w:rPr>
      </w:pPr>
      <w:r w:rsidRPr="00132D6F">
        <w:rPr>
          <w:b/>
          <w:spacing w:val="-1"/>
          <w:sz w:val="24"/>
          <w:szCs w:val="22"/>
        </w:rPr>
        <w:t xml:space="preserve">Bachelor of </w:t>
      </w:r>
      <w:r w:rsidR="008A741F">
        <w:rPr>
          <w:b/>
          <w:spacing w:val="-1"/>
          <w:sz w:val="24"/>
          <w:szCs w:val="22"/>
        </w:rPr>
        <w:t xml:space="preserve">Computer Science </w:t>
      </w:r>
    </w:p>
    <w:p w14:paraId="15531F21" w14:textId="5F10B7B8" w:rsidR="00664288" w:rsidRPr="00132D6F" w:rsidRDefault="00664288" w:rsidP="00F777ED">
      <w:pPr>
        <w:spacing w:line="360" w:lineRule="auto"/>
        <w:ind w:left="120"/>
        <w:rPr>
          <w:sz w:val="24"/>
          <w:szCs w:val="22"/>
        </w:rPr>
      </w:pPr>
      <w:r w:rsidRPr="00132D6F">
        <w:rPr>
          <w:sz w:val="24"/>
          <w:szCs w:val="22"/>
        </w:rPr>
        <w:t xml:space="preserve">Emphasis: </w:t>
      </w:r>
      <w:r w:rsidR="008A741F">
        <w:rPr>
          <w:sz w:val="24"/>
          <w:szCs w:val="22"/>
        </w:rPr>
        <w:t xml:space="preserve">Information Technology </w:t>
      </w:r>
      <w:bookmarkStart w:id="0" w:name="_GoBack"/>
      <w:bookmarkEnd w:id="0"/>
    </w:p>
    <w:p w14:paraId="764E9E4C" w14:textId="596738B3" w:rsidR="00664288" w:rsidRPr="00132D6F" w:rsidRDefault="00664288" w:rsidP="00F777ED">
      <w:pPr>
        <w:spacing w:line="360" w:lineRule="auto"/>
        <w:ind w:left="120"/>
        <w:rPr>
          <w:sz w:val="24"/>
          <w:szCs w:val="22"/>
        </w:rPr>
      </w:pPr>
      <w:r w:rsidRPr="00132D6F">
        <w:rPr>
          <w:spacing w:val="1"/>
          <w:sz w:val="24"/>
          <w:szCs w:val="22"/>
        </w:rPr>
        <w:t>Expected</w:t>
      </w:r>
      <w:r w:rsidRPr="00132D6F">
        <w:rPr>
          <w:sz w:val="24"/>
          <w:szCs w:val="22"/>
        </w:rPr>
        <w:t xml:space="preserve"> Graduation</w:t>
      </w:r>
      <w:r w:rsidR="00737281">
        <w:rPr>
          <w:sz w:val="24"/>
          <w:szCs w:val="22"/>
        </w:rPr>
        <w:t>:</w:t>
      </w:r>
      <w:r w:rsidRPr="00132D6F">
        <w:rPr>
          <w:sz w:val="24"/>
          <w:szCs w:val="22"/>
        </w:rPr>
        <w:t xml:space="preserve"> </w:t>
      </w:r>
      <w:r w:rsidRPr="00132D6F">
        <w:rPr>
          <w:spacing w:val="-2"/>
          <w:sz w:val="24"/>
          <w:szCs w:val="22"/>
        </w:rPr>
        <w:t xml:space="preserve">May </w:t>
      </w:r>
      <w:r w:rsidRPr="00132D6F">
        <w:rPr>
          <w:sz w:val="24"/>
          <w:szCs w:val="22"/>
        </w:rPr>
        <w:t>20</w:t>
      </w:r>
      <w:r w:rsidRPr="00132D6F">
        <w:rPr>
          <w:spacing w:val="-1"/>
          <w:sz w:val="24"/>
          <w:szCs w:val="22"/>
        </w:rPr>
        <w:t>21</w:t>
      </w:r>
    </w:p>
    <w:p w14:paraId="72866FBC" w14:textId="722C6BFA" w:rsidR="00D463F8" w:rsidRPr="00132D6F" w:rsidRDefault="00664288" w:rsidP="00F777ED">
      <w:pPr>
        <w:spacing w:line="360" w:lineRule="auto"/>
        <w:ind w:left="120"/>
        <w:rPr>
          <w:sz w:val="24"/>
          <w:szCs w:val="22"/>
        </w:rPr>
      </w:pPr>
      <w:r w:rsidRPr="00132D6F">
        <w:rPr>
          <w:sz w:val="24"/>
          <w:szCs w:val="22"/>
        </w:rPr>
        <w:t xml:space="preserve">GPA: </w:t>
      </w:r>
      <w:r w:rsidR="00E86B90">
        <w:rPr>
          <w:sz w:val="24"/>
          <w:szCs w:val="22"/>
        </w:rPr>
        <w:t>2.95</w:t>
      </w:r>
    </w:p>
    <w:p w14:paraId="1159AC0B" w14:textId="294B2870" w:rsidR="00D463F8" w:rsidRDefault="00E02556" w:rsidP="00F777ED">
      <w:pPr>
        <w:spacing w:line="360" w:lineRule="auto"/>
        <w:ind w:left="120"/>
        <w:rPr>
          <w:b/>
          <w:spacing w:val="-1"/>
          <w:sz w:val="28"/>
          <w:szCs w:val="22"/>
          <w:u w:val="single"/>
        </w:rPr>
      </w:pPr>
      <w:r w:rsidRPr="00132D6F">
        <w:rPr>
          <w:b/>
          <w:spacing w:val="-1"/>
          <w:sz w:val="28"/>
          <w:szCs w:val="22"/>
          <w:u w:val="single"/>
        </w:rPr>
        <w:t xml:space="preserve">PROFESSIONAL </w:t>
      </w:r>
      <w:r w:rsidR="00C66178" w:rsidRPr="00132D6F">
        <w:rPr>
          <w:b/>
          <w:spacing w:val="-1"/>
          <w:sz w:val="28"/>
          <w:szCs w:val="22"/>
          <w:u w:val="single"/>
        </w:rPr>
        <w:t>EX</w:t>
      </w:r>
      <w:r w:rsidR="00C66178" w:rsidRPr="00132D6F">
        <w:rPr>
          <w:b/>
          <w:spacing w:val="2"/>
          <w:sz w:val="28"/>
          <w:szCs w:val="22"/>
          <w:u w:val="single"/>
        </w:rPr>
        <w:t>P</w:t>
      </w:r>
      <w:r w:rsidR="00C66178" w:rsidRPr="00132D6F">
        <w:rPr>
          <w:b/>
          <w:spacing w:val="-1"/>
          <w:sz w:val="28"/>
          <w:szCs w:val="22"/>
          <w:u w:val="single"/>
        </w:rPr>
        <w:t>ER</w:t>
      </w:r>
      <w:r w:rsidR="00C66178" w:rsidRPr="00132D6F">
        <w:rPr>
          <w:b/>
          <w:spacing w:val="1"/>
          <w:sz w:val="28"/>
          <w:szCs w:val="22"/>
          <w:u w:val="single"/>
        </w:rPr>
        <w:t>I</w:t>
      </w:r>
      <w:r w:rsidR="00C66178" w:rsidRPr="00132D6F">
        <w:rPr>
          <w:b/>
          <w:spacing w:val="-1"/>
          <w:sz w:val="28"/>
          <w:szCs w:val="22"/>
          <w:u w:val="single"/>
        </w:rPr>
        <w:t>ENCE</w:t>
      </w:r>
    </w:p>
    <w:p w14:paraId="1687B340" w14:textId="5293CF07" w:rsidR="009D219D" w:rsidRPr="00132D6F" w:rsidRDefault="009D219D" w:rsidP="009D219D">
      <w:pPr>
        <w:spacing w:line="360" w:lineRule="auto"/>
        <w:ind w:left="120"/>
        <w:rPr>
          <w:sz w:val="24"/>
          <w:szCs w:val="24"/>
        </w:rPr>
      </w:pPr>
      <w:r>
        <w:rPr>
          <w:b/>
          <w:spacing w:val="-1"/>
          <w:sz w:val="24"/>
          <w:szCs w:val="24"/>
        </w:rPr>
        <w:t>Cardinal Surveying</w:t>
      </w:r>
      <w:r>
        <w:rPr>
          <w:spacing w:val="-1"/>
          <w:sz w:val="24"/>
          <w:szCs w:val="24"/>
        </w:rPr>
        <w:t>, St. Charles</w:t>
      </w:r>
      <w:r>
        <w:rPr>
          <w:sz w:val="24"/>
          <w:szCs w:val="24"/>
        </w:rPr>
        <w:t xml:space="preserve">, MO   </w:t>
      </w:r>
      <w:r w:rsidRPr="00132D6F">
        <w:rPr>
          <w:sz w:val="24"/>
          <w:szCs w:val="24"/>
        </w:rPr>
        <w:t xml:space="preserve">         </w:t>
      </w:r>
      <w:r w:rsidRPr="00132D6F">
        <w:rPr>
          <w:spacing w:val="19"/>
          <w:sz w:val="24"/>
          <w:szCs w:val="24"/>
        </w:rPr>
        <w:t xml:space="preserve">                                </w:t>
      </w:r>
      <w:r>
        <w:rPr>
          <w:spacing w:val="19"/>
          <w:sz w:val="24"/>
          <w:szCs w:val="24"/>
        </w:rPr>
        <w:t xml:space="preserve">          Summer 2017-Present</w:t>
      </w:r>
    </w:p>
    <w:p w14:paraId="6EF46E45" w14:textId="77777777" w:rsidR="009D219D" w:rsidRPr="00132D6F" w:rsidRDefault="009D219D" w:rsidP="009D219D">
      <w:pPr>
        <w:spacing w:line="360" w:lineRule="auto"/>
        <w:ind w:left="120"/>
        <w:rPr>
          <w:i/>
          <w:sz w:val="24"/>
          <w:szCs w:val="24"/>
        </w:rPr>
      </w:pPr>
      <w:r>
        <w:rPr>
          <w:i/>
          <w:sz w:val="24"/>
          <w:szCs w:val="24"/>
        </w:rPr>
        <w:t>Surveyor</w:t>
      </w:r>
      <w:r w:rsidRPr="00132D6F">
        <w:rPr>
          <w:i/>
          <w:sz w:val="24"/>
          <w:szCs w:val="24"/>
        </w:rPr>
        <w:t xml:space="preserve"> </w:t>
      </w:r>
    </w:p>
    <w:p w14:paraId="435B097C" w14:textId="21710BCC" w:rsidR="009D219D" w:rsidRPr="009D219D" w:rsidRDefault="009D219D" w:rsidP="009D219D">
      <w:pPr>
        <w:spacing w:before="5" w:line="360" w:lineRule="auto"/>
        <w:ind w:left="120" w:right="428"/>
        <w:rPr>
          <w:sz w:val="24"/>
          <w:szCs w:val="22"/>
        </w:rPr>
      </w:pPr>
      <w:r>
        <w:rPr>
          <w:spacing w:val="-1"/>
          <w:sz w:val="24"/>
          <w:szCs w:val="22"/>
        </w:rPr>
        <w:t>Here I measured and balanced houses, located lot corners, assessed and documented property encroachments, used the prism, and mastered using the instrument</w:t>
      </w:r>
      <w:r w:rsidR="00FD7423">
        <w:rPr>
          <w:spacing w:val="-1"/>
          <w:sz w:val="24"/>
          <w:szCs w:val="22"/>
        </w:rPr>
        <w:t xml:space="preserve"> and data collector</w:t>
      </w:r>
      <w:r>
        <w:rPr>
          <w:spacing w:val="-1"/>
          <w:sz w:val="24"/>
          <w:szCs w:val="22"/>
        </w:rPr>
        <w:t xml:space="preserve"> in the field. I worked 12-hour days here and started early at 6:30 a.m. 4 days a week.</w:t>
      </w:r>
    </w:p>
    <w:p w14:paraId="5DABB426" w14:textId="3E08E960" w:rsidR="00D463F8" w:rsidRPr="00132D6F" w:rsidRDefault="00E86B90" w:rsidP="00F777ED">
      <w:pPr>
        <w:spacing w:line="360" w:lineRule="auto"/>
        <w:ind w:left="120"/>
        <w:rPr>
          <w:sz w:val="24"/>
          <w:szCs w:val="24"/>
        </w:rPr>
      </w:pPr>
      <w:r>
        <w:rPr>
          <w:b/>
          <w:sz w:val="24"/>
          <w:szCs w:val="24"/>
        </w:rPr>
        <w:t>Dairy Queen</w:t>
      </w:r>
      <w:r w:rsidR="00737281">
        <w:rPr>
          <w:sz w:val="24"/>
          <w:szCs w:val="24"/>
        </w:rPr>
        <w:t>, St. Louis</w:t>
      </w:r>
      <w:r w:rsidR="007A4350">
        <w:rPr>
          <w:sz w:val="24"/>
          <w:szCs w:val="24"/>
        </w:rPr>
        <w:t xml:space="preserve">, MO  </w:t>
      </w:r>
      <w:r w:rsidR="00737281">
        <w:rPr>
          <w:sz w:val="24"/>
          <w:szCs w:val="24"/>
        </w:rPr>
        <w:t xml:space="preserve">   </w:t>
      </w:r>
      <w:r w:rsidR="00C66178" w:rsidRPr="00132D6F">
        <w:rPr>
          <w:sz w:val="24"/>
          <w:szCs w:val="24"/>
        </w:rPr>
        <w:t xml:space="preserve">                               </w:t>
      </w:r>
      <w:r w:rsidR="00C66178" w:rsidRPr="00132D6F">
        <w:rPr>
          <w:spacing w:val="53"/>
          <w:sz w:val="24"/>
          <w:szCs w:val="24"/>
        </w:rPr>
        <w:t xml:space="preserve"> </w:t>
      </w:r>
      <w:r w:rsidR="0015672F" w:rsidRPr="00132D6F">
        <w:rPr>
          <w:spacing w:val="53"/>
          <w:sz w:val="24"/>
          <w:szCs w:val="24"/>
        </w:rPr>
        <w:t xml:space="preserve">                     </w:t>
      </w:r>
      <w:r w:rsidR="008B5025" w:rsidRPr="00132D6F">
        <w:rPr>
          <w:spacing w:val="53"/>
          <w:sz w:val="24"/>
          <w:szCs w:val="24"/>
        </w:rPr>
        <w:t xml:space="preserve"> </w:t>
      </w:r>
      <w:bookmarkStart w:id="1" w:name="_Hlk525306218"/>
      <w:r w:rsidR="009D219D">
        <w:rPr>
          <w:spacing w:val="53"/>
          <w:sz w:val="24"/>
          <w:szCs w:val="24"/>
        </w:rPr>
        <w:t xml:space="preserve"> </w:t>
      </w:r>
      <w:r w:rsidR="0015672F" w:rsidRPr="00132D6F">
        <w:rPr>
          <w:sz w:val="24"/>
          <w:szCs w:val="24"/>
        </w:rPr>
        <w:t>Summer</w:t>
      </w:r>
      <w:r w:rsidR="00C66178" w:rsidRPr="00132D6F">
        <w:rPr>
          <w:spacing w:val="1"/>
          <w:sz w:val="24"/>
          <w:szCs w:val="24"/>
        </w:rPr>
        <w:t xml:space="preserve"> </w:t>
      </w:r>
      <w:r w:rsidR="00C66178" w:rsidRPr="00132D6F">
        <w:rPr>
          <w:sz w:val="24"/>
          <w:szCs w:val="24"/>
        </w:rPr>
        <w:t>20</w:t>
      </w:r>
      <w:r w:rsidR="0015672F" w:rsidRPr="00132D6F">
        <w:rPr>
          <w:spacing w:val="1"/>
          <w:sz w:val="24"/>
          <w:szCs w:val="24"/>
        </w:rPr>
        <w:t>1</w:t>
      </w:r>
      <w:bookmarkEnd w:id="1"/>
      <w:r w:rsidR="009D219D">
        <w:rPr>
          <w:spacing w:val="1"/>
          <w:sz w:val="24"/>
          <w:szCs w:val="24"/>
        </w:rPr>
        <w:t>6- Fall 2017</w:t>
      </w:r>
    </w:p>
    <w:p w14:paraId="1F2AF44B" w14:textId="77777777" w:rsidR="00D463F8" w:rsidRPr="00132D6F" w:rsidRDefault="00383DEB" w:rsidP="00F777ED">
      <w:pPr>
        <w:spacing w:line="360" w:lineRule="auto"/>
        <w:ind w:left="120"/>
        <w:rPr>
          <w:sz w:val="24"/>
          <w:szCs w:val="24"/>
        </w:rPr>
      </w:pPr>
      <w:r w:rsidRPr="00132D6F">
        <w:rPr>
          <w:i/>
          <w:spacing w:val="-1"/>
          <w:sz w:val="24"/>
          <w:szCs w:val="24"/>
        </w:rPr>
        <w:t>Cook</w:t>
      </w:r>
    </w:p>
    <w:p w14:paraId="3BA02BA5" w14:textId="279A0FAD" w:rsidR="00D463F8" w:rsidRDefault="00383DEB" w:rsidP="00F777ED">
      <w:pPr>
        <w:spacing w:before="1" w:line="360" w:lineRule="auto"/>
        <w:ind w:left="120" w:right="228"/>
        <w:rPr>
          <w:spacing w:val="-1"/>
          <w:sz w:val="24"/>
          <w:szCs w:val="24"/>
        </w:rPr>
      </w:pPr>
      <w:r w:rsidRPr="00132D6F">
        <w:rPr>
          <w:spacing w:val="-1"/>
          <w:sz w:val="24"/>
          <w:szCs w:val="24"/>
        </w:rPr>
        <w:t xml:space="preserve">Prepared a variety of foods including meat, seafood, poultry, vegetables, and cold food items. </w:t>
      </w:r>
      <w:r w:rsidR="00FD7423">
        <w:rPr>
          <w:spacing w:val="-1"/>
          <w:sz w:val="24"/>
          <w:szCs w:val="24"/>
        </w:rPr>
        <w:t>I c</w:t>
      </w:r>
      <w:r w:rsidRPr="00132D6F">
        <w:rPr>
          <w:spacing w:val="-1"/>
          <w:sz w:val="24"/>
          <w:szCs w:val="24"/>
        </w:rPr>
        <w:t>onstantly used safe and hygienic food handling practices as outlined by the Missouri Department of Health and Senior Services</w:t>
      </w:r>
      <w:r w:rsidR="00FD7423">
        <w:rPr>
          <w:spacing w:val="-1"/>
          <w:sz w:val="24"/>
          <w:szCs w:val="24"/>
        </w:rPr>
        <w:t xml:space="preserve"> to ensure the quality and safety of the food I served to my customers</w:t>
      </w:r>
      <w:r w:rsidRPr="00132D6F">
        <w:rPr>
          <w:spacing w:val="-1"/>
          <w:sz w:val="24"/>
          <w:szCs w:val="24"/>
        </w:rPr>
        <w:t xml:space="preserve">. </w:t>
      </w:r>
    </w:p>
    <w:p w14:paraId="7B6A98E8" w14:textId="7C09D95B" w:rsidR="00E02556" w:rsidRDefault="00A336A4" w:rsidP="00F777ED">
      <w:pPr>
        <w:spacing w:line="360" w:lineRule="auto"/>
        <w:ind w:left="120"/>
        <w:rPr>
          <w:b/>
          <w:spacing w:val="-1"/>
          <w:sz w:val="28"/>
          <w:szCs w:val="22"/>
          <w:u w:val="single"/>
        </w:rPr>
      </w:pPr>
      <w:r w:rsidRPr="00132D6F">
        <w:rPr>
          <w:b/>
          <w:spacing w:val="-1"/>
          <w:sz w:val="28"/>
          <w:szCs w:val="22"/>
          <w:u w:val="single"/>
        </w:rPr>
        <w:t xml:space="preserve">LEADERSHIP &amp; ACTIVITIES </w:t>
      </w:r>
    </w:p>
    <w:p w14:paraId="20E48467" w14:textId="387348E9" w:rsidR="009D219D" w:rsidRDefault="009D219D" w:rsidP="00F777ED">
      <w:pPr>
        <w:spacing w:line="360" w:lineRule="auto"/>
        <w:ind w:left="120"/>
        <w:rPr>
          <w:b/>
          <w:spacing w:val="-1"/>
          <w:sz w:val="24"/>
          <w:szCs w:val="22"/>
        </w:rPr>
      </w:pPr>
      <w:r>
        <w:rPr>
          <w:b/>
          <w:spacing w:val="-1"/>
          <w:sz w:val="24"/>
          <w:szCs w:val="22"/>
        </w:rPr>
        <w:t xml:space="preserve">Assistant Senior Patrol Leader  </w:t>
      </w:r>
    </w:p>
    <w:p w14:paraId="39C0F327" w14:textId="2641F9BE" w:rsidR="009D219D" w:rsidRDefault="009D219D" w:rsidP="00F777ED">
      <w:pPr>
        <w:spacing w:line="360" w:lineRule="auto"/>
        <w:ind w:left="120"/>
        <w:rPr>
          <w:spacing w:val="-1"/>
          <w:sz w:val="24"/>
          <w:szCs w:val="22"/>
        </w:rPr>
      </w:pPr>
      <w:r>
        <w:rPr>
          <w:spacing w:val="-1"/>
          <w:sz w:val="24"/>
          <w:szCs w:val="22"/>
        </w:rPr>
        <w:t xml:space="preserve">In this position before meetings the senior patrol leader and I would plan team bonding activities, as well as relay information about upcoming events to the rest of the scout troop. </w:t>
      </w:r>
    </w:p>
    <w:p w14:paraId="4C16B1AF" w14:textId="68891711" w:rsidR="009D219D" w:rsidRDefault="009D219D" w:rsidP="00F777ED">
      <w:pPr>
        <w:spacing w:line="360" w:lineRule="auto"/>
        <w:ind w:left="120"/>
        <w:rPr>
          <w:b/>
          <w:spacing w:val="-1"/>
          <w:sz w:val="24"/>
          <w:szCs w:val="22"/>
        </w:rPr>
      </w:pPr>
      <w:r w:rsidRPr="009D219D">
        <w:rPr>
          <w:b/>
          <w:spacing w:val="-1"/>
          <w:sz w:val="24"/>
          <w:szCs w:val="22"/>
        </w:rPr>
        <w:t xml:space="preserve">American Red Cross </w:t>
      </w:r>
    </w:p>
    <w:p w14:paraId="0CEA6BAB" w14:textId="77F29578" w:rsidR="00A13EF3" w:rsidRDefault="009D219D" w:rsidP="002F75B2">
      <w:pPr>
        <w:spacing w:line="360" w:lineRule="auto"/>
        <w:ind w:left="120"/>
        <w:rPr>
          <w:spacing w:val="-1"/>
          <w:sz w:val="24"/>
          <w:szCs w:val="22"/>
        </w:rPr>
      </w:pPr>
      <w:r>
        <w:rPr>
          <w:spacing w:val="-1"/>
          <w:sz w:val="24"/>
          <w:szCs w:val="22"/>
        </w:rPr>
        <w:t>I donate blood for the blood drive at Mizzou</w:t>
      </w:r>
      <w:r w:rsidR="002F75B2">
        <w:rPr>
          <w:spacing w:val="-1"/>
          <w:sz w:val="24"/>
          <w:szCs w:val="22"/>
        </w:rPr>
        <w:t xml:space="preserve"> semi-annually</w:t>
      </w:r>
      <w:r w:rsidR="009B1FCD">
        <w:rPr>
          <w:spacing w:val="-1"/>
          <w:sz w:val="24"/>
          <w:szCs w:val="22"/>
        </w:rPr>
        <w:t xml:space="preserve"> </w:t>
      </w:r>
      <w:proofErr w:type="gramStart"/>
      <w:r w:rsidR="009B1FCD">
        <w:rPr>
          <w:spacing w:val="-1"/>
          <w:sz w:val="24"/>
          <w:szCs w:val="22"/>
        </w:rPr>
        <w:t>in an attempt to</w:t>
      </w:r>
      <w:proofErr w:type="gramEnd"/>
      <w:r w:rsidR="009B1FCD">
        <w:rPr>
          <w:spacing w:val="-1"/>
          <w:sz w:val="24"/>
          <w:szCs w:val="22"/>
        </w:rPr>
        <w:t xml:space="preserve"> help those in need around the world</w:t>
      </w:r>
      <w:r w:rsidR="002F75B2">
        <w:rPr>
          <w:spacing w:val="-1"/>
          <w:sz w:val="24"/>
          <w:szCs w:val="22"/>
        </w:rPr>
        <w:t>.</w:t>
      </w:r>
    </w:p>
    <w:p w14:paraId="41ED47CC" w14:textId="247CB072" w:rsidR="009B1FCD" w:rsidRDefault="009B1FCD" w:rsidP="002F75B2">
      <w:pPr>
        <w:spacing w:line="360" w:lineRule="auto"/>
        <w:ind w:left="120"/>
        <w:rPr>
          <w:b/>
          <w:sz w:val="24"/>
        </w:rPr>
      </w:pPr>
      <w:r w:rsidRPr="009B1FCD">
        <w:rPr>
          <w:b/>
          <w:sz w:val="24"/>
        </w:rPr>
        <w:t>Repair Mission Trip</w:t>
      </w:r>
    </w:p>
    <w:p w14:paraId="5E89D85C" w14:textId="305D1874" w:rsidR="009B1FCD" w:rsidRDefault="009B1FCD" w:rsidP="002F75B2">
      <w:pPr>
        <w:spacing w:line="360" w:lineRule="auto"/>
        <w:ind w:left="120"/>
        <w:rPr>
          <w:spacing w:val="-1"/>
          <w:sz w:val="24"/>
          <w:szCs w:val="22"/>
        </w:rPr>
      </w:pPr>
      <w:r>
        <w:rPr>
          <w:spacing w:val="-1"/>
          <w:sz w:val="24"/>
          <w:szCs w:val="22"/>
        </w:rPr>
        <w:t xml:space="preserve">On this trip that I did twice throughout high school through my youth group at Zion Lutheran Church I would travel around the United States to low income areas. Here we would paint houses, build decks, repair homes, and other miscellaneous tasks that can be expensive or difficult for the elderly or poor.  </w:t>
      </w:r>
    </w:p>
    <w:p w14:paraId="7E7FD75B" w14:textId="47B97B3A" w:rsidR="009B1FCD" w:rsidRDefault="009B1FCD" w:rsidP="002F75B2">
      <w:pPr>
        <w:spacing w:line="360" w:lineRule="auto"/>
        <w:ind w:left="120"/>
        <w:rPr>
          <w:b/>
          <w:spacing w:val="-1"/>
          <w:sz w:val="24"/>
          <w:szCs w:val="22"/>
        </w:rPr>
      </w:pPr>
      <w:r>
        <w:rPr>
          <w:b/>
          <w:spacing w:val="-1"/>
          <w:sz w:val="24"/>
          <w:szCs w:val="22"/>
        </w:rPr>
        <w:t>Colombia Food Pantry</w:t>
      </w:r>
    </w:p>
    <w:p w14:paraId="25EA56F1" w14:textId="36C1E947" w:rsidR="009B1FCD" w:rsidRDefault="009B1FCD" w:rsidP="002F75B2">
      <w:pPr>
        <w:spacing w:line="360" w:lineRule="auto"/>
        <w:ind w:left="120"/>
        <w:rPr>
          <w:spacing w:val="-1"/>
          <w:sz w:val="24"/>
          <w:szCs w:val="22"/>
        </w:rPr>
      </w:pPr>
      <w:r>
        <w:rPr>
          <w:spacing w:val="-1"/>
          <w:sz w:val="24"/>
          <w:szCs w:val="22"/>
        </w:rPr>
        <w:lastRenderedPageBreak/>
        <w:t xml:space="preserve">Here I was required to work 15 hours through the course of the semester for my business class, but instead I worked a total of 24 hours, and participated in weekend events through the pantry. </w:t>
      </w:r>
    </w:p>
    <w:p w14:paraId="481F23D5" w14:textId="44111D1C" w:rsidR="00545F85" w:rsidRDefault="00545F85" w:rsidP="002F75B2">
      <w:pPr>
        <w:spacing w:line="360" w:lineRule="auto"/>
        <w:ind w:left="120"/>
        <w:rPr>
          <w:b/>
          <w:spacing w:val="-1"/>
          <w:sz w:val="24"/>
          <w:szCs w:val="22"/>
        </w:rPr>
      </w:pPr>
      <w:r w:rsidRPr="00545F85">
        <w:rPr>
          <w:b/>
          <w:spacing w:val="-1"/>
          <w:sz w:val="24"/>
          <w:szCs w:val="22"/>
        </w:rPr>
        <w:t xml:space="preserve">DECA </w:t>
      </w:r>
    </w:p>
    <w:p w14:paraId="5F968E6A" w14:textId="6429900D" w:rsidR="00545F85" w:rsidRPr="00545F85" w:rsidRDefault="00545F85" w:rsidP="00545F85">
      <w:pPr>
        <w:spacing w:line="360" w:lineRule="auto"/>
        <w:ind w:left="120"/>
        <w:rPr>
          <w:spacing w:val="-1"/>
          <w:sz w:val="24"/>
          <w:szCs w:val="22"/>
        </w:rPr>
      </w:pPr>
      <w:r w:rsidRPr="00545F85">
        <w:rPr>
          <w:spacing w:val="-1"/>
          <w:sz w:val="24"/>
          <w:szCs w:val="22"/>
        </w:rPr>
        <w:t>DECA prepares emerging leaders and entrepreneurs for careers in marketing, finance, hospitality and</w:t>
      </w:r>
      <w:r>
        <w:rPr>
          <w:spacing w:val="-1"/>
          <w:sz w:val="24"/>
          <w:szCs w:val="22"/>
        </w:rPr>
        <w:t xml:space="preserve"> </w:t>
      </w:r>
      <w:r w:rsidRPr="00545F85">
        <w:rPr>
          <w:spacing w:val="-1"/>
          <w:sz w:val="24"/>
          <w:szCs w:val="22"/>
        </w:rPr>
        <w:t>management in high schools and colleges around the globe</w:t>
      </w:r>
      <w:r>
        <w:rPr>
          <w:spacing w:val="-1"/>
          <w:sz w:val="24"/>
          <w:szCs w:val="22"/>
        </w:rPr>
        <w:t>. I was in DECA my last two years of high school and used the mock interview scenarios to help prepare me for the professional world.</w:t>
      </w:r>
    </w:p>
    <w:p w14:paraId="11DBB3AE" w14:textId="77777777" w:rsidR="009D219D" w:rsidRDefault="00132D6F" w:rsidP="009D219D">
      <w:pPr>
        <w:spacing w:line="360" w:lineRule="auto"/>
        <w:ind w:left="120"/>
        <w:rPr>
          <w:b/>
          <w:spacing w:val="-1"/>
          <w:sz w:val="28"/>
          <w:szCs w:val="22"/>
          <w:u w:val="single"/>
        </w:rPr>
      </w:pPr>
      <w:r w:rsidRPr="00132D6F">
        <w:rPr>
          <w:b/>
          <w:spacing w:val="-1"/>
          <w:sz w:val="28"/>
          <w:szCs w:val="22"/>
          <w:u w:val="single"/>
        </w:rPr>
        <w:t>HONORS</w:t>
      </w:r>
    </w:p>
    <w:p w14:paraId="6FBBFC7E" w14:textId="6630EE82" w:rsidR="00132D6F" w:rsidRDefault="009D219D" w:rsidP="009D219D">
      <w:pPr>
        <w:spacing w:line="360" w:lineRule="auto"/>
        <w:ind w:left="120"/>
        <w:rPr>
          <w:b/>
          <w:spacing w:val="-1"/>
          <w:sz w:val="24"/>
          <w:szCs w:val="22"/>
        </w:rPr>
      </w:pPr>
      <w:r w:rsidRPr="009D219D">
        <w:rPr>
          <w:b/>
          <w:spacing w:val="-1"/>
          <w:sz w:val="24"/>
          <w:szCs w:val="22"/>
        </w:rPr>
        <w:t xml:space="preserve">Boy Scouts of America </w:t>
      </w:r>
    </w:p>
    <w:p w14:paraId="10C07C1E" w14:textId="2A9E79C0" w:rsidR="00132D6F" w:rsidRDefault="009D219D" w:rsidP="002F75B2">
      <w:pPr>
        <w:tabs>
          <w:tab w:val="left" w:pos="2370"/>
        </w:tabs>
        <w:spacing w:line="360" w:lineRule="auto"/>
        <w:ind w:left="120"/>
        <w:rPr>
          <w:spacing w:val="-1"/>
          <w:sz w:val="24"/>
          <w:szCs w:val="22"/>
        </w:rPr>
      </w:pPr>
      <w:r>
        <w:rPr>
          <w:spacing w:val="-1"/>
          <w:sz w:val="24"/>
          <w:szCs w:val="22"/>
        </w:rPr>
        <w:t>Life scout rank</w:t>
      </w:r>
      <w:r w:rsidR="002F75B2">
        <w:rPr>
          <w:spacing w:val="-1"/>
          <w:sz w:val="24"/>
          <w:szCs w:val="22"/>
        </w:rPr>
        <w:t>, and all eagle required merit badges</w:t>
      </w:r>
      <w:r w:rsidR="00787CF3">
        <w:rPr>
          <w:spacing w:val="-1"/>
          <w:sz w:val="24"/>
          <w:szCs w:val="22"/>
        </w:rPr>
        <w:t>, in Boy Scouts I learned practical problem solving and participated in many team exercises to help prepare me for the long road ahead of me</w:t>
      </w:r>
      <w:r w:rsidR="002F75B2">
        <w:rPr>
          <w:spacing w:val="-1"/>
          <w:sz w:val="24"/>
          <w:szCs w:val="22"/>
        </w:rPr>
        <w:t>.</w:t>
      </w:r>
      <w:r w:rsidR="002F75B2">
        <w:rPr>
          <w:spacing w:val="-1"/>
          <w:sz w:val="24"/>
          <w:szCs w:val="22"/>
        </w:rPr>
        <w:tab/>
      </w:r>
    </w:p>
    <w:p w14:paraId="692E8062" w14:textId="32B415DC" w:rsidR="002F75B2" w:rsidRDefault="002F75B2" w:rsidP="002F75B2">
      <w:pPr>
        <w:tabs>
          <w:tab w:val="left" w:pos="2370"/>
        </w:tabs>
        <w:spacing w:line="360" w:lineRule="auto"/>
        <w:ind w:left="120"/>
        <w:rPr>
          <w:b/>
          <w:spacing w:val="-1"/>
          <w:sz w:val="24"/>
          <w:szCs w:val="22"/>
        </w:rPr>
      </w:pPr>
      <w:r>
        <w:rPr>
          <w:b/>
          <w:spacing w:val="-1"/>
          <w:sz w:val="24"/>
          <w:szCs w:val="22"/>
        </w:rPr>
        <w:t xml:space="preserve">Delta Sigma Phi </w:t>
      </w:r>
    </w:p>
    <w:p w14:paraId="41B771C9" w14:textId="419F3D45" w:rsidR="002F75B2" w:rsidRDefault="002F75B2" w:rsidP="002F75B2">
      <w:pPr>
        <w:tabs>
          <w:tab w:val="left" w:pos="2370"/>
        </w:tabs>
        <w:spacing w:line="360" w:lineRule="auto"/>
        <w:ind w:left="120"/>
        <w:rPr>
          <w:spacing w:val="-1"/>
          <w:sz w:val="24"/>
          <w:szCs w:val="22"/>
        </w:rPr>
      </w:pPr>
      <w:r>
        <w:rPr>
          <w:spacing w:val="-1"/>
          <w:sz w:val="24"/>
          <w:szCs w:val="22"/>
        </w:rPr>
        <w:t xml:space="preserve">Lifelong member </w:t>
      </w:r>
      <w:r w:rsidR="00C63A4D">
        <w:rPr>
          <w:spacing w:val="-1"/>
          <w:sz w:val="24"/>
          <w:szCs w:val="22"/>
        </w:rPr>
        <w:t>of the spring class of 18’ and</w:t>
      </w:r>
      <w:r>
        <w:rPr>
          <w:spacing w:val="-1"/>
          <w:sz w:val="24"/>
          <w:szCs w:val="22"/>
        </w:rPr>
        <w:t xml:space="preserve"> the biggest fraternity on </w:t>
      </w:r>
      <w:r w:rsidR="00325F7A">
        <w:rPr>
          <w:spacing w:val="-1"/>
          <w:sz w:val="24"/>
          <w:szCs w:val="22"/>
        </w:rPr>
        <w:t>Mizzou’s campus</w:t>
      </w:r>
      <w:r w:rsidR="00787CF3">
        <w:rPr>
          <w:spacing w:val="-1"/>
          <w:sz w:val="24"/>
          <w:szCs w:val="22"/>
        </w:rPr>
        <w:t xml:space="preserve"> with many of my best friends. Making it through </w:t>
      </w:r>
      <w:proofErr w:type="spellStart"/>
      <w:r w:rsidR="00787CF3">
        <w:rPr>
          <w:spacing w:val="-1"/>
          <w:sz w:val="24"/>
          <w:szCs w:val="22"/>
        </w:rPr>
        <w:t>pledgeship</w:t>
      </w:r>
      <w:proofErr w:type="spellEnd"/>
      <w:r w:rsidR="00787CF3">
        <w:rPr>
          <w:spacing w:val="-1"/>
          <w:sz w:val="24"/>
          <w:szCs w:val="22"/>
        </w:rPr>
        <w:t xml:space="preserve"> and earning the respect of the older members was one of the most fulfilling moments that made me who I am now. </w:t>
      </w:r>
    </w:p>
    <w:p w14:paraId="15F506EA" w14:textId="65E0E440" w:rsidR="009B1FCD" w:rsidRDefault="009B1FCD" w:rsidP="002F75B2">
      <w:pPr>
        <w:tabs>
          <w:tab w:val="left" w:pos="2370"/>
        </w:tabs>
        <w:spacing w:line="360" w:lineRule="auto"/>
        <w:ind w:left="120"/>
        <w:rPr>
          <w:b/>
          <w:spacing w:val="-1"/>
          <w:sz w:val="24"/>
          <w:szCs w:val="22"/>
        </w:rPr>
      </w:pPr>
      <w:r>
        <w:rPr>
          <w:b/>
          <w:spacing w:val="-1"/>
          <w:sz w:val="24"/>
          <w:szCs w:val="22"/>
        </w:rPr>
        <w:t>Tennis</w:t>
      </w:r>
    </w:p>
    <w:p w14:paraId="7FA15160" w14:textId="56ABBA9B" w:rsidR="009B1FCD" w:rsidRPr="009B1FCD" w:rsidRDefault="009B1FCD" w:rsidP="002F75B2">
      <w:pPr>
        <w:tabs>
          <w:tab w:val="left" w:pos="2370"/>
        </w:tabs>
        <w:spacing w:line="360" w:lineRule="auto"/>
        <w:ind w:left="120"/>
        <w:rPr>
          <w:spacing w:val="-1"/>
          <w:sz w:val="24"/>
          <w:szCs w:val="22"/>
        </w:rPr>
      </w:pPr>
      <w:r>
        <w:rPr>
          <w:spacing w:val="-1"/>
          <w:sz w:val="24"/>
          <w:szCs w:val="22"/>
        </w:rPr>
        <w:t>Varsity team member all</w:t>
      </w:r>
      <w:r w:rsidR="00787CF3">
        <w:rPr>
          <w:spacing w:val="-1"/>
          <w:sz w:val="24"/>
          <w:szCs w:val="22"/>
        </w:rPr>
        <w:t xml:space="preserve"> 4 years of</w:t>
      </w:r>
      <w:r>
        <w:rPr>
          <w:spacing w:val="-1"/>
          <w:sz w:val="24"/>
          <w:szCs w:val="22"/>
        </w:rPr>
        <w:t xml:space="preserve"> </w:t>
      </w:r>
      <w:r w:rsidR="00787CF3">
        <w:rPr>
          <w:spacing w:val="-1"/>
          <w:sz w:val="24"/>
          <w:szCs w:val="22"/>
        </w:rPr>
        <w:t>high school</w:t>
      </w:r>
      <w:r>
        <w:rPr>
          <w:spacing w:val="-1"/>
          <w:sz w:val="24"/>
          <w:szCs w:val="22"/>
        </w:rPr>
        <w:t xml:space="preserve">, being a part of this showed me what a team was and how to work past individual differences or struggles </w:t>
      </w:r>
      <w:r w:rsidR="00245B03">
        <w:rPr>
          <w:spacing w:val="-1"/>
          <w:sz w:val="24"/>
          <w:szCs w:val="22"/>
        </w:rPr>
        <w:t>to</w:t>
      </w:r>
      <w:r>
        <w:rPr>
          <w:spacing w:val="-1"/>
          <w:sz w:val="24"/>
          <w:szCs w:val="22"/>
        </w:rPr>
        <w:t xml:space="preserve"> win. </w:t>
      </w:r>
    </w:p>
    <w:p w14:paraId="02A7E427" w14:textId="459B7A0A" w:rsidR="00A336A4" w:rsidRPr="00A336A4" w:rsidRDefault="00A336A4" w:rsidP="00132D6F">
      <w:pPr>
        <w:spacing w:line="360" w:lineRule="auto"/>
        <w:ind w:left="120"/>
        <w:rPr>
          <w:b/>
          <w:sz w:val="22"/>
          <w:szCs w:val="22"/>
        </w:rPr>
      </w:pPr>
      <w:r>
        <w:rPr>
          <w:b/>
          <w:spacing w:val="-1"/>
          <w:sz w:val="22"/>
          <w:szCs w:val="22"/>
        </w:rPr>
        <w:t xml:space="preserve"> </w:t>
      </w:r>
    </w:p>
    <w:p w14:paraId="0A2C49E6" w14:textId="583A2D38" w:rsidR="00201D02" w:rsidRPr="00A336A4" w:rsidRDefault="00201D02" w:rsidP="00132D6F">
      <w:pPr>
        <w:spacing w:line="360" w:lineRule="auto"/>
        <w:rPr>
          <w:sz w:val="24"/>
          <w:szCs w:val="22"/>
        </w:rPr>
      </w:pPr>
    </w:p>
    <w:sectPr w:rsidR="00201D02" w:rsidRPr="00A336A4" w:rsidSect="00C91D64">
      <w:headerReference w:type="default" r:id="rId7"/>
      <w:pgSz w:w="12240" w:h="15840"/>
      <w:pgMar w:top="720" w:right="720" w:bottom="720" w:left="720" w:header="65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200D2" w14:textId="77777777" w:rsidR="00F71FCA" w:rsidRDefault="00F71FCA">
      <w:r>
        <w:separator/>
      </w:r>
    </w:p>
  </w:endnote>
  <w:endnote w:type="continuationSeparator" w:id="0">
    <w:p w14:paraId="6AA2FED8" w14:textId="77777777" w:rsidR="00F71FCA" w:rsidRDefault="00F7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A8D80" w14:textId="77777777" w:rsidR="00F71FCA" w:rsidRDefault="00F71FCA">
      <w:r>
        <w:separator/>
      </w:r>
    </w:p>
  </w:footnote>
  <w:footnote w:type="continuationSeparator" w:id="0">
    <w:p w14:paraId="30509FB5" w14:textId="77777777" w:rsidR="00F71FCA" w:rsidRDefault="00F7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52532" w14:textId="77777777" w:rsidR="00D463F8" w:rsidRDefault="00F71FCA">
    <w:pPr>
      <w:spacing w:line="200" w:lineRule="exact"/>
    </w:pPr>
    <w:r>
      <w:pict w14:anchorId="2E45FC52">
        <v:shapetype id="_x0000_t202" coordsize="21600,21600" o:spt="202" path="m,l,21600r21600,l21600,xe">
          <v:stroke joinstyle="miter"/>
          <v:path gradientshapeok="t" o:connecttype="rect"/>
        </v:shapetype>
        <v:shape id="_x0000_s2049" type="#_x0000_t202" style="position:absolute;margin-left:53pt;margin-top:31.9pt;width:165.45pt;height:13.05pt;z-index:-251658752;mso-position-horizontal-relative:page;mso-position-vertical-relative:page" filled="f" stroked="f">
          <v:textbox inset="0,0,0,0">
            <w:txbxContent>
              <w:p w14:paraId="4DEDA058" w14:textId="77777777" w:rsidR="00D463F8" w:rsidRDefault="00D463F8">
                <w:pPr>
                  <w:spacing w:line="240" w:lineRule="exact"/>
                  <w:ind w:left="20" w:right="-33"/>
                  <w:rPr>
                    <w:sz w:val="22"/>
                    <w:szCs w:val="22"/>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E44C9"/>
    <w:multiLevelType w:val="multilevel"/>
    <w:tmpl w:val="1402EC6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3F8"/>
    <w:rsid w:val="0005082B"/>
    <w:rsid w:val="001200D0"/>
    <w:rsid w:val="00132D6F"/>
    <w:rsid w:val="0015672F"/>
    <w:rsid w:val="001A7369"/>
    <w:rsid w:val="001B1806"/>
    <w:rsid w:val="001B2D1D"/>
    <w:rsid w:val="00201D02"/>
    <w:rsid w:val="00210EF8"/>
    <w:rsid w:val="00216E56"/>
    <w:rsid w:val="0023743D"/>
    <w:rsid w:val="00241DFA"/>
    <w:rsid w:val="00245B03"/>
    <w:rsid w:val="002A204C"/>
    <w:rsid w:val="002C4A3E"/>
    <w:rsid w:val="002E5E3C"/>
    <w:rsid w:val="002F75B2"/>
    <w:rsid w:val="00325F7A"/>
    <w:rsid w:val="003267AF"/>
    <w:rsid w:val="00383DEB"/>
    <w:rsid w:val="004353B7"/>
    <w:rsid w:val="00483EE2"/>
    <w:rsid w:val="00545F85"/>
    <w:rsid w:val="00664288"/>
    <w:rsid w:val="006E6B5C"/>
    <w:rsid w:val="006F42BB"/>
    <w:rsid w:val="00737281"/>
    <w:rsid w:val="00787CF3"/>
    <w:rsid w:val="007A4350"/>
    <w:rsid w:val="007E2BDB"/>
    <w:rsid w:val="007F15C4"/>
    <w:rsid w:val="00844839"/>
    <w:rsid w:val="008A741F"/>
    <w:rsid w:val="008B5025"/>
    <w:rsid w:val="00917703"/>
    <w:rsid w:val="00937B8F"/>
    <w:rsid w:val="0094119C"/>
    <w:rsid w:val="009B1FCD"/>
    <w:rsid w:val="009D219D"/>
    <w:rsid w:val="00A13EF3"/>
    <w:rsid w:val="00A336A4"/>
    <w:rsid w:val="00A76043"/>
    <w:rsid w:val="00AF3136"/>
    <w:rsid w:val="00B20444"/>
    <w:rsid w:val="00B910DA"/>
    <w:rsid w:val="00BC3776"/>
    <w:rsid w:val="00C26B7F"/>
    <w:rsid w:val="00C40209"/>
    <w:rsid w:val="00C63A4D"/>
    <w:rsid w:val="00C66178"/>
    <w:rsid w:val="00C66425"/>
    <w:rsid w:val="00C91D64"/>
    <w:rsid w:val="00D3659E"/>
    <w:rsid w:val="00D463F8"/>
    <w:rsid w:val="00E02556"/>
    <w:rsid w:val="00E64714"/>
    <w:rsid w:val="00E71DAC"/>
    <w:rsid w:val="00E86B90"/>
    <w:rsid w:val="00F33F49"/>
    <w:rsid w:val="00F62D79"/>
    <w:rsid w:val="00F71FCA"/>
    <w:rsid w:val="00F777ED"/>
    <w:rsid w:val="00FD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7ED8DC"/>
  <w15:docId w15:val="{D007AE51-AC74-437E-A10A-4D172FAF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E5E3C"/>
    <w:pPr>
      <w:tabs>
        <w:tab w:val="center" w:pos="4680"/>
        <w:tab w:val="right" w:pos="9360"/>
      </w:tabs>
    </w:pPr>
  </w:style>
  <w:style w:type="character" w:customStyle="1" w:styleId="HeaderChar">
    <w:name w:val="Header Char"/>
    <w:basedOn w:val="DefaultParagraphFont"/>
    <w:link w:val="Header"/>
    <w:uiPriority w:val="99"/>
    <w:rsid w:val="002E5E3C"/>
  </w:style>
  <w:style w:type="paragraph" w:styleId="Footer">
    <w:name w:val="footer"/>
    <w:basedOn w:val="Normal"/>
    <w:link w:val="FooterChar"/>
    <w:uiPriority w:val="99"/>
    <w:unhideWhenUsed/>
    <w:rsid w:val="002E5E3C"/>
    <w:pPr>
      <w:tabs>
        <w:tab w:val="center" w:pos="4680"/>
        <w:tab w:val="right" w:pos="9360"/>
      </w:tabs>
    </w:pPr>
  </w:style>
  <w:style w:type="character" w:customStyle="1" w:styleId="FooterChar">
    <w:name w:val="Footer Char"/>
    <w:basedOn w:val="DefaultParagraphFont"/>
    <w:link w:val="Footer"/>
    <w:uiPriority w:val="99"/>
    <w:rsid w:val="002E5E3C"/>
  </w:style>
  <w:style w:type="character" w:styleId="Hyperlink">
    <w:name w:val="Hyperlink"/>
    <w:basedOn w:val="DefaultParagraphFont"/>
    <w:uiPriority w:val="99"/>
    <w:unhideWhenUsed/>
    <w:rsid w:val="00F33F49"/>
    <w:rPr>
      <w:color w:val="0000FF" w:themeColor="hyperlink"/>
      <w:u w:val="single"/>
    </w:rPr>
  </w:style>
  <w:style w:type="character" w:styleId="UnresolvedMention">
    <w:name w:val="Unresolved Mention"/>
    <w:basedOn w:val="DefaultParagraphFont"/>
    <w:uiPriority w:val="99"/>
    <w:semiHidden/>
    <w:unhideWhenUsed/>
    <w:rsid w:val="00F33F49"/>
    <w:rPr>
      <w:color w:val="808080"/>
      <w:shd w:val="clear" w:color="auto" w:fill="E6E6E6"/>
    </w:rPr>
  </w:style>
  <w:style w:type="paragraph" w:styleId="ListParagraph">
    <w:name w:val="List Paragraph"/>
    <w:basedOn w:val="Normal"/>
    <w:uiPriority w:val="34"/>
    <w:qFormat/>
    <w:rsid w:val="0013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bandertron</dc:creator>
  <cp:lastModifiedBy>Alex Bohrer</cp:lastModifiedBy>
  <cp:revision>3</cp:revision>
  <dcterms:created xsi:type="dcterms:W3CDTF">2019-12-06T23:52:00Z</dcterms:created>
  <dcterms:modified xsi:type="dcterms:W3CDTF">2019-12-06T23:52:00Z</dcterms:modified>
</cp:coreProperties>
</file>